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BE621" w14:textId="4CC793A6" w:rsidR="00A9204E" w:rsidRPr="00D31362" w:rsidRDefault="000E1394" w:rsidP="000E1394">
      <w:pPr>
        <w:jc w:val="center"/>
        <w:rPr>
          <w:rFonts w:ascii="Bahnschrift Light SemiCondensed" w:hAnsi="Bahnschrift Light SemiCondensed"/>
          <w:sz w:val="40"/>
          <w:szCs w:val="40"/>
          <w:lang w:val="en-IN"/>
        </w:rPr>
      </w:pPr>
      <w:r w:rsidRPr="00D31362">
        <w:rPr>
          <w:rFonts w:ascii="Bahnschrift Light SemiCondensed" w:hAnsi="Bahnschrift Light SemiCondensed"/>
          <w:sz w:val="40"/>
          <w:szCs w:val="40"/>
          <w:lang w:val="en-IN"/>
        </w:rPr>
        <w:t>APPROACH FOR THE ‘BLACK COFFER’ TASK</w:t>
      </w:r>
    </w:p>
    <w:p w14:paraId="2A4E0C22" w14:textId="0F342D60" w:rsidR="000E1394" w:rsidRPr="00D31362" w:rsidRDefault="000E1394" w:rsidP="000E1394">
      <w:pPr>
        <w:jc w:val="center"/>
        <w:rPr>
          <w:rFonts w:ascii="Bahnschrift Light SemiCondensed" w:hAnsi="Bahnschrift Light SemiCondensed"/>
          <w:sz w:val="40"/>
          <w:szCs w:val="40"/>
          <w:lang w:val="en-IN"/>
        </w:rPr>
      </w:pPr>
    </w:p>
    <w:p w14:paraId="191AD1C0" w14:textId="0232906F" w:rsidR="000E1394" w:rsidRPr="00D31362" w:rsidRDefault="000E1394" w:rsidP="000E1394">
      <w:pPr>
        <w:pStyle w:val="ListParagraph"/>
        <w:numPr>
          <w:ilvl w:val="0"/>
          <w:numId w:val="24"/>
        </w:numPr>
        <w:rPr>
          <w:rFonts w:ascii="Bahnschrift Light SemiCondensed" w:hAnsi="Bahnschrift Light SemiCondensed"/>
          <w:sz w:val="28"/>
          <w:szCs w:val="28"/>
          <w:lang w:val="en-IN"/>
        </w:rPr>
      </w:pPr>
      <w:r w:rsidRPr="00D31362">
        <w:rPr>
          <w:rFonts w:ascii="Bahnschrift Light SemiCondensed" w:hAnsi="Bahnschrift Light SemiCondensed"/>
          <w:sz w:val="28"/>
          <w:szCs w:val="28"/>
          <w:lang w:val="en-IN"/>
        </w:rPr>
        <w:t xml:space="preserve">First step was to importing the libraries </w:t>
      </w:r>
      <w:r w:rsidR="00A342E8" w:rsidRPr="00D31362">
        <w:rPr>
          <w:rFonts w:ascii="Bahnschrift Light SemiCondensed" w:hAnsi="Bahnschrift Light SemiCondensed"/>
          <w:sz w:val="28"/>
          <w:szCs w:val="28"/>
          <w:lang w:val="en-IN"/>
        </w:rPr>
        <w:t>i.e.,</w:t>
      </w:r>
      <w:r w:rsidRPr="00D31362">
        <w:rPr>
          <w:rFonts w:ascii="Bahnschrift Light SemiCondensed" w:hAnsi="Bahnschrift Light SemiCondensed"/>
          <w:sz w:val="28"/>
          <w:szCs w:val="28"/>
          <w:lang w:val="en-IN"/>
        </w:rPr>
        <w:t xml:space="preserve"> ‘</w:t>
      </w:r>
      <w:proofErr w:type="spellStart"/>
      <w:r w:rsidRPr="00D31362">
        <w:rPr>
          <w:rFonts w:ascii="Bahnschrift Light SemiCondensed" w:hAnsi="Bahnschrift Light SemiCondensed"/>
          <w:sz w:val="28"/>
          <w:szCs w:val="28"/>
          <w:lang w:val="en-IN"/>
        </w:rPr>
        <w:t>BeautifulSoup</w:t>
      </w:r>
      <w:proofErr w:type="spellEnd"/>
      <w:r w:rsidRPr="00D31362">
        <w:rPr>
          <w:rFonts w:ascii="Bahnschrift Light SemiCondensed" w:hAnsi="Bahnschrift Light SemiCondensed"/>
          <w:sz w:val="28"/>
          <w:szCs w:val="28"/>
          <w:lang w:val="en-IN"/>
        </w:rPr>
        <w:t>’, ‘</w:t>
      </w:r>
      <w:proofErr w:type="spellStart"/>
      <w:r w:rsidRPr="00D31362">
        <w:rPr>
          <w:rFonts w:ascii="Bahnschrift Light SemiCondensed" w:hAnsi="Bahnschrift Light SemiCondensed"/>
          <w:sz w:val="28"/>
          <w:szCs w:val="28"/>
          <w:lang w:val="en-IN"/>
        </w:rPr>
        <w:t>nltk</w:t>
      </w:r>
      <w:proofErr w:type="spellEnd"/>
      <w:r w:rsidRPr="00D31362">
        <w:rPr>
          <w:rFonts w:ascii="Bahnschrift Light SemiCondensed" w:hAnsi="Bahnschrift Light SemiCondensed"/>
          <w:sz w:val="28"/>
          <w:szCs w:val="28"/>
          <w:lang w:val="en-IN"/>
        </w:rPr>
        <w:t>’, ‘re’, ‘requests’, ‘</w:t>
      </w:r>
      <w:proofErr w:type="spellStart"/>
      <w:r w:rsidRPr="00D31362">
        <w:rPr>
          <w:rFonts w:ascii="Bahnschrift Light SemiCondensed" w:hAnsi="Bahnschrift Light SemiCondensed"/>
          <w:sz w:val="28"/>
          <w:szCs w:val="28"/>
          <w:lang w:val="en-IN"/>
        </w:rPr>
        <w:t>pyphen</w:t>
      </w:r>
      <w:proofErr w:type="spellEnd"/>
      <w:r w:rsidRPr="00D31362">
        <w:rPr>
          <w:rFonts w:ascii="Bahnschrift Light SemiCondensed" w:hAnsi="Bahnschrift Light SemiCondensed"/>
          <w:sz w:val="28"/>
          <w:szCs w:val="28"/>
          <w:lang w:val="en-IN"/>
        </w:rPr>
        <w:t>’, ‘</w:t>
      </w:r>
      <w:proofErr w:type="spellStart"/>
      <w:r w:rsidRPr="00D31362">
        <w:rPr>
          <w:rFonts w:ascii="Bahnschrift Light SemiCondensed" w:hAnsi="Bahnschrift Light SemiCondensed"/>
          <w:sz w:val="28"/>
          <w:szCs w:val="28"/>
          <w:lang w:val="en-IN"/>
        </w:rPr>
        <w:t>numpy</w:t>
      </w:r>
      <w:proofErr w:type="spellEnd"/>
      <w:r w:rsidRPr="00D31362">
        <w:rPr>
          <w:rFonts w:ascii="Bahnschrift Light SemiCondensed" w:hAnsi="Bahnschrift Light SemiCondensed"/>
          <w:sz w:val="28"/>
          <w:szCs w:val="28"/>
          <w:lang w:val="en-IN"/>
        </w:rPr>
        <w:t>’ and ‘pandas’ in which ‘</w:t>
      </w:r>
      <w:proofErr w:type="spellStart"/>
      <w:r w:rsidRPr="00D31362">
        <w:rPr>
          <w:rFonts w:ascii="Bahnschrift Light SemiCondensed" w:hAnsi="Bahnschrift Light SemiCondensed"/>
          <w:sz w:val="28"/>
          <w:szCs w:val="28"/>
          <w:lang w:val="en-IN"/>
        </w:rPr>
        <w:t>BeautifulSoup</w:t>
      </w:r>
      <w:proofErr w:type="spellEnd"/>
      <w:r w:rsidRPr="00D31362">
        <w:rPr>
          <w:rFonts w:ascii="Bahnschrift Light SemiCondensed" w:hAnsi="Bahnschrift Light SemiCondensed"/>
          <w:sz w:val="28"/>
          <w:szCs w:val="28"/>
          <w:lang w:val="en-IN"/>
        </w:rPr>
        <w:t>’, ‘requests’ was used to scrap the useful information from all the URLs provided, ‘</w:t>
      </w:r>
      <w:proofErr w:type="spellStart"/>
      <w:r w:rsidRPr="00D31362">
        <w:rPr>
          <w:rFonts w:ascii="Bahnschrift Light SemiCondensed" w:hAnsi="Bahnschrift Light SemiCondensed"/>
          <w:sz w:val="28"/>
          <w:szCs w:val="28"/>
          <w:lang w:val="en-IN"/>
        </w:rPr>
        <w:t>pyphen</w:t>
      </w:r>
      <w:proofErr w:type="spellEnd"/>
      <w:r w:rsidRPr="00D31362">
        <w:rPr>
          <w:rFonts w:ascii="Bahnschrift Light SemiCondensed" w:hAnsi="Bahnschrift Light SemiCondensed"/>
          <w:sz w:val="28"/>
          <w:szCs w:val="28"/>
          <w:lang w:val="en-IN"/>
        </w:rPr>
        <w:t>’ was used to get the number of exact syllables in a word which was useful in calculating the keywords related to complex words. ‘</w:t>
      </w:r>
      <w:proofErr w:type="spellStart"/>
      <w:r w:rsidRPr="00D31362">
        <w:rPr>
          <w:rFonts w:ascii="Bahnschrift Light SemiCondensed" w:hAnsi="Bahnschrift Light SemiCondensed"/>
          <w:sz w:val="28"/>
          <w:szCs w:val="28"/>
          <w:lang w:val="en-IN"/>
        </w:rPr>
        <w:t>nltk</w:t>
      </w:r>
      <w:proofErr w:type="spellEnd"/>
      <w:r w:rsidRPr="00D31362">
        <w:rPr>
          <w:rFonts w:ascii="Bahnschrift Light SemiCondensed" w:hAnsi="Bahnschrift Light SemiCondensed"/>
          <w:sz w:val="28"/>
          <w:szCs w:val="28"/>
          <w:lang w:val="en-IN"/>
        </w:rPr>
        <w:t>’ and ‘re’ was used for tokenizing and finding particular pattern in a word or sentence.</w:t>
      </w:r>
    </w:p>
    <w:p w14:paraId="7B077358" w14:textId="77777777" w:rsidR="000D5F06" w:rsidRPr="00D31362" w:rsidRDefault="000D5F06" w:rsidP="000D5F06">
      <w:pPr>
        <w:rPr>
          <w:rFonts w:ascii="Bahnschrift Light SemiCondensed" w:hAnsi="Bahnschrift Light SemiCondensed"/>
          <w:sz w:val="28"/>
          <w:szCs w:val="28"/>
          <w:lang w:val="en-IN"/>
        </w:rPr>
      </w:pPr>
    </w:p>
    <w:p w14:paraId="0CBC7671" w14:textId="7F51E79E" w:rsidR="00DC30AC" w:rsidRPr="00D31362" w:rsidRDefault="000E1394" w:rsidP="00DC30AC">
      <w:pPr>
        <w:pStyle w:val="ListParagraph"/>
        <w:numPr>
          <w:ilvl w:val="0"/>
          <w:numId w:val="24"/>
        </w:numPr>
        <w:rPr>
          <w:rFonts w:ascii="Bahnschrift Light SemiCondensed" w:hAnsi="Bahnschrift Light SemiCondensed"/>
          <w:sz w:val="28"/>
          <w:szCs w:val="28"/>
          <w:lang w:val="en-IN"/>
        </w:rPr>
      </w:pPr>
      <w:r w:rsidRPr="00D31362">
        <w:rPr>
          <w:rFonts w:ascii="Bahnschrift Light SemiCondensed" w:hAnsi="Bahnschrift Light SemiCondensed"/>
          <w:sz w:val="28"/>
          <w:szCs w:val="28"/>
          <w:lang w:val="en-IN"/>
        </w:rPr>
        <w:t>Next was the reading of all the text files provided in ‘</w:t>
      </w:r>
      <w:proofErr w:type="spellStart"/>
      <w:r w:rsidRPr="00D31362">
        <w:rPr>
          <w:rFonts w:ascii="Bahnschrift Light SemiCondensed" w:hAnsi="Bahnschrift Light SemiCondensed"/>
          <w:sz w:val="28"/>
          <w:szCs w:val="28"/>
          <w:lang w:val="en-IN"/>
        </w:rPr>
        <w:t>StopWords</w:t>
      </w:r>
      <w:proofErr w:type="spellEnd"/>
      <w:r w:rsidRPr="00D31362">
        <w:rPr>
          <w:rFonts w:ascii="Bahnschrift Light SemiCondensed" w:hAnsi="Bahnschrift Light SemiCondensed"/>
          <w:sz w:val="28"/>
          <w:szCs w:val="28"/>
          <w:lang w:val="en-IN"/>
        </w:rPr>
        <w:t xml:space="preserve">’ folder and combining them all to make a set out of those words, next </w:t>
      </w:r>
      <w:r w:rsidR="00DC30AC" w:rsidRPr="00D31362">
        <w:rPr>
          <w:rFonts w:ascii="Bahnschrift Light SemiCondensed" w:hAnsi="Bahnschrift Light SemiCondensed"/>
          <w:sz w:val="28"/>
          <w:szCs w:val="28"/>
          <w:lang w:val="en-IN"/>
        </w:rPr>
        <w:t>was the creating of list of positive and negative words using the text files provided in ‘</w:t>
      </w:r>
      <w:proofErr w:type="spellStart"/>
      <w:r w:rsidR="00DC30AC" w:rsidRPr="00D31362">
        <w:rPr>
          <w:rFonts w:ascii="Bahnschrift Light SemiCondensed" w:hAnsi="Bahnschrift Light SemiCondensed"/>
          <w:sz w:val="28"/>
          <w:szCs w:val="28"/>
          <w:lang w:val="en-IN"/>
        </w:rPr>
        <w:t>MasterDictionary</w:t>
      </w:r>
      <w:proofErr w:type="spellEnd"/>
      <w:r w:rsidR="00DC30AC" w:rsidRPr="00D31362">
        <w:rPr>
          <w:rFonts w:ascii="Bahnschrift Light SemiCondensed" w:hAnsi="Bahnschrift Light SemiCondensed"/>
          <w:sz w:val="28"/>
          <w:szCs w:val="28"/>
          <w:lang w:val="en-IN"/>
        </w:rPr>
        <w:t>’ folder.</w:t>
      </w:r>
    </w:p>
    <w:p w14:paraId="30E43EEF" w14:textId="77777777" w:rsidR="000D5F06" w:rsidRPr="00D31362" w:rsidRDefault="000D5F06" w:rsidP="000D5F06">
      <w:pPr>
        <w:pStyle w:val="ListParagraph"/>
        <w:rPr>
          <w:rFonts w:ascii="Bahnschrift Light SemiCondensed" w:hAnsi="Bahnschrift Light SemiCondensed"/>
          <w:sz w:val="28"/>
          <w:szCs w:val="28"/>
          <w:lang w:val="en-IN"/>
        </w:rPr>
      </w:pPr>
    </w:p>
    <w:p w14:paraId="042F97EE" w14:textId="77777777" w:rsidR="000D5F06" w:rsidRPr="00D31362" w:rsidRDefault="000D5F06" w:rsidP="000D5F06">
      <w:pPr>
        <w:rPr>
          <w:rFonts w:ascii="Bahnschrift Light SemiCondensed" w:hAnsi="Bahnschrift Light SemiCondensed"/>
          <w:sz w:val="28"/>
          <w:szCs w:val="28"/>
          <w:lang w:val="en-IN"/>
        </w:rPr>
      </w:pPr>
    </w:p>
    <w:p w14:paraId="3A681ED6" w14:textId="7FE01EC9" w:rsidR="00DC30AC" w:rsidRPr="00D31362" w:rsidRDefault="00DC30AC" w:rsidP="00DC30AC">
      <w:pPr>
        <w:pStyle w:val="ListParagraph"/>
        <w:numPr>
          <w:ilvl w:val="0"/>
          <w:numId w:val="24"/>
        </w:numPr>
        <w:rPr>
          <w:rFonts w:ascii="Bahnschrift Light SemiCondensed" w:hAnsi="Bahnschrift Light SemiCondensed"/>
          <w:sz w:val="28"/>
          <w:szCs w:val="28"/>
          <w:lang w:val="en-IN"/>
        </w:rPr>
      </w:pPr>
      <w:r w:rsidRPr="00D31362">
        <w:rPr>
          <w:rFonts w:ascii="Bahnschrift Light SemiCondensed" w:hAnsi="Bahnschrift Light SemiCondensed"/>
          <w:sz w:val="28"/>
          <w:szCs w:val="28"/>
          <w:lang w:val="en-IN"/>
        </w:rPr>
        <w:t>Next we create a function which is ‘</w:t>
      </w:r>
      <w:proofErr w:type="spellStart"/>
      <w:r w:rsidRPr="00D31362">
        <w:rPr>
          <w:rFonts w:ascii="Bahnschrift Light SemiCondensed" w:hAnsi="Bahnschrift Light SemiCondensed"/>
          <w:sz w:val="28"/>
          <w:szCs w:val="28"/>
          <w:lang w:val="en-IN"/>
        </w:rPr>
        <w:t>final_output</w:t>
      </w:r>
      <w:proofErr w:type="spellEnd"/>
      <w:r w:rsidRPr="00D31362">
        <w:rPr>
          <w:rFonts w:ascii="Bahnschrift Light SemiCondensed" w:hAnsi="Bahnschrift Light SemiCondensed"/>
          <w:sz w:val="28"/>
          <w:szCs w:val="28"/>
          <w:lang w:val="en-IN"/>
        </w:rPr>
        <w:t>’ which includes loop which runs around each URL in the dataset and carry out only the ‘p’ and ‘title’ html tags according to requirement and clean it, tokenize it using ‘re’ and ‘</w:t>
      </w:r>
      <w:proofErr w:type="spellStart"/>
      <w:r w:rsidRPr="00D31362">
        <w:rPr>
          <w:rFonts w:ascii="Bahnschrift Light SemiCondensed" w:hAnsi="Bahnschrift Light SemiCondensed"/>
          <w:sz w:val="28"/>
          <w:szCs w:val="28"/>
          <w:lang w:val="en-IN"/>
        </w:rPr>
        <w:t>nltk</w:t>
      </w:r>
      <w:proofErr w:type="spellEnd"/>
      <w:r w:rsidRPr="00D31362">
        <w:rPr>
          <w:rFonts w:ascii="Bahnschrift Light SemiCondensed" w:hAnsi="Bahnschrift Light SemiCondensed"/>
          <w:sz w:val="28"/>
          <w:szCs w:val="28"/>
          <w:lang w:val="en-IN"/>
        </w:rPr>
        <w:t xml:space="preserve">’ libraries, inside that ‘for loop’ all functions creation was done which was all the columns values required for output </w:t>
      </w:r>
      <w:r w:rsidR="000D5F06" w:rsidRPr="00D31362">
        <w:rPr>
          <w:rFonts w:ascii="Bahnschrift Light SemiCondensed" w:hAnsi="Bahnschrift Light SemiCondensed"/>
          <w:sz w:val="28"/>
          <w:szCs w:val="28"/>
          <w:lang w:val="en-IN"/>
        </w:rPr>
        <w:t>i.e.</w:t>
      </w:r>
      <w:r w:rsidRPr="00D31362">
        <w:rPr>
          <w:rFonts w:ascii="Bahnschrift Light SemiCondensed" w:hAnsi="Bahnschrift Light SemiCondensed"/>
          <w:sz w:val="28"/>
          <w:szCs w:val="28"/>
          <w:lang w:val="en-IN"/>
        </w:rPr>
        <w:t xml:space="preserve"> ‘</w:t>
      </w:r>
      <w:proofErr w:type="spellStart"/>
      <w:r w:rsidRPr="00D31362">
        <w:rPr>
          <w:rFonts w:ascii="Bahnschrift Light SemiCondensed" w:hAnsi="Bahnschrift Light SemiCondensed"/>
          <w:sz w:val="28"/>
          <w:szCs w:val="28"/>
          <w:lang w:val="en-IN"/>
        </w:rPr>
        <w:t>total_words_after_cleaning</w:t>
      </w:r>
      <w:proofErr w:type="spellEnd"/>
      <w:r w:rsidRPr="00D31362">
        <w:rPr>
          <w:rFonts w:ascii="Bahnschrift Light SemiCondensed" w:hAnsi="Bahnschrift Light SemiCondensed"/>
          <w:sz w:val="28"/>
          <w:szCs w:val="28"/>
          <w:lang w:val="en-IN"/>
        </w:rPr>
        <w:t>’, ‘</w:t>
      </w:r>
      <w:proofErr w:type="spellStart"/>
      <w:r w:rsidRPr="00D31362">
        <w:rPr>
          <w:rFonts w:ascii="Bahnschrift Light SemiCondensed" w:hAnsi="Bahnschrift Light SemiCondensed"/>
          <w:sz w:val="28"/>
          <w:szCs w:val="28"/>
          <w:lang w:val="en-IN"/>
        </w:rPr>
        <w:t>total_no_of_sentences</w:t>
      </w:r>
      <w:proofErr w:type="spellEnd"/>
      <w:r w:rsidRPr="00D31362">
        <w:rPr>
          <w:rFonts w:ascii="Bahnschrift Light SemiCondensed" w:hAnsi="Bahnschrift Light SemiCondensed"/>
          <w:sz w:val="28"/>
          <w:szCs w:val="28"/>
          <w:lang w:val="en-IN"/>
        </w:rPr>
        <w:t>’, ‘</w:t>
      </w:r>
      <w:proofErr w:type="spellStart"/>
      <w:r w:rsidRPr="00D31362">
        <w:rPr>
          <w:rFonts w:ascii="Bahnschrift Light SemiCondensed" w:hAnsi="Bahnschrift Light SemiCondensed"/>
          <w:sz w:val="28"/>
          <w:szCs w:val="28"/>
          <w:lang w:val="en-IN"/>
        </w:rPr>
        <w:t>positive_score</w:t>
      </w:r>
      <w:proofErr w:type="spellEnd"/>
      <w:r w:rsidRPr="00D31362">
        <w:rPr>
          <w:rFonts w:ascii="Bahnschrift Light SemiCondensed" w:hAnsi="Bahnschrift Light SemiCondensed"/>
          <w:sz w:val="28"/>
          <w:szCs w:val="28"/>
          <w:lang w:val="en-IN"/>
        </w:rPr>
        <w:t>’, ‘</w:t>
      </w:r>
      <w:proofErr w:type="spellStart"/>
      <w:r w:rsidRPr="00D31362">
        <w:rPr>
          <w:rFonts w:ascii="Bahnschrift Light SemiCondensed" w:hAnsi="Bahnschrift Light SemiCondensed"/>
          <w:sz w:val="28"/>
          <w:szCs w:val="28"/>
          <w:lang w:val="en-IN"/>
        </w:rPr>
        <w:t>negative_score</w:t>
      </w:r>
      <w:proofErr w:type="spellEnd"/>
      <w:r w:rsidRPr="00D31362">
        <w:rPr>
          <w:rFonts w:ascii="Bahnschrift Light SemiCondensed" w:hAnsi="Bahnschrift Light SemiCondensed"/>
          <w:sz w:val="28"/>
          <w:szCs w:val="28"/>
          <w:lang w:val="en-IN"/>
        </w:rPr>
        <w:t>’, ’</w:t>
      </w:r>
      <w:proofErr w:type="spellStart"/>
      <w:r w:rsidRPr="00D31362">
        <w:rPr>
          <w:rFonts w:ascii="Bahnschrift Light SemiCondensed" w:hAnsi="Bahnschrift Light SemiCondensed"/>
          <w:sz w:val="28"/>
          <w:szCs w:val="28"/>
          <w:lang w:val="en-IN"/>
        </w:rPr>
        <w:t>polarity_score</w:t>
      </w:r>
      <w:proofErr w:type="spellEnd"/>
      <w:r w:rsidRPr="00D31362">
        <w:rPr>
          <w:rFonts w:ascii="Bahnschrift Light SemiCondensed" w:hAnsi="Bahnschrift Light SemiCondensed"/>
          <w:sz w:val="28"/>
          <w:szCs w:val="28"/>
          <w:lang w:val="en-IN"/>
        </w:rPr>
        <w:t>’, ‘</w:t>
      </w:r>
      <w:proofErr w:type="spellStart"/>
      <w:r w:rsidRPr="00D31362">
        <w:rPr>
          <w:rFonts w:ascii="Bahnschrift Light SemiCondensed" w:hAnsi="Bahnschrift Light SemiCondensed"/>
          <w:sz w:val="28"/>
          <w:szCs w:val="28"/>
          <w:lang w:val="en-IN"/>
        </w:rPr>
        <w:t>subjectivity_score</w:t>
      </w:r>
      <w:proofErr w:type="spellEnd"/>
      <w:r w:rsidRPr="00D31362">
        <w:rPr>
          <w:rFonts w:ascii="Bahnschrift Light SemiCondensed" w:hAnsi="Bahnschrift Light SemiCondensed"/>
          <w:sz w:val="28"/>
          <w:szCs w:val="28"/>
          <w:lang w:val="en-IN"/>
        </w:rPr>
        <w:t>’, ‘</w:t>
      </w:r>
      <w:proofErr w:type="spellStart"/>
      <w:r w:rsidRPr="00D31362">
        <w:rPr>
          <w:rFonts w:ascii="Bahnschrift Light SemiCondensed" w:hAnsi="Bahnschrift Light SemiCondensed"/>
          <w:sz w:val="28"/>
          <w:szCs w:val="28"/>
          <w:lang w:val="en-IN"/>
        </w:rPr>
        <w:t>average_sentence_length</w:t>
      </w:r>
      <w:proofErr w:type="spellEnd"/>
      <w:r w:rsidRPr="00D31362">
        <w:rPr>
          <w:rFonts w:ascii="Bahnschrift Light SemiCondensed" w:hAnsi="Bahnschrift Light SemiCondensed"/>
          <w:sz w:val="28"/>
          <w:szCs w:val="28"/>
          <w:lang w:val="en-IN"/>
        </w:rPr>
        <w:t>’,’</w:t>
      </w:r>
      <w:r w:rsidRPr="00D31362">
        <w:rPr>
          <w:rFonts w:ascii="Bahnschrift Light SemiCondensed" w:hAnsi="Bahnschrift Light SemiCondensed"/>
          <w:sz w:val="28"/>
          <w:szCs w:val="28"/>
        </w:rPr>
        <w:t xml:space="preserve"> </w:t>
      </w:r>
      <w:proofErr w:type="spellStart"/>
      <w:r w:rsidRPr="00D31362">
        <w:rPr>
          <w:rFonts w:ascii="Bahnschrift Light SemiCondensed" w:hAnsi="Bahnschrift Light SemiCondensed"/>
          <w:sz w:val="28"/>
          <w:szCs w:val="28"/>
          <w:lang w:val="en-IN"/>
        </w:rPr>
        <w:t>number_of_complex_words</w:t>
      </w:r>
      <w:proofErr w:type="spellEnd"/>
      <w:r w:rsidRPr="00D31362">
        <w:rPr>
          <w:rFonts w:ascii="Bahnschrift Light SemiCondensed" w:hAnsi="Bahnschrift Light SemiCondensed"/>
          <w:sz w:val="28"/>
          <w:szCs w:val="28"/>
          <w:lang w:val="en-IN"/>
        </w:rPr>
        <w:t>’, ‘</w:t>
      </w:r>
      <w:proofErr w:type="spellStart"/>
      <w:r w:rsidRPr="00D31362">
        <w:rPr>
          <w:rFonts w:ascii="Bahnschrift Light SemiCondensed" w:hAnsi="Bahnschrift Light SemiCondensed"/>
          <w:sz w:val="28"/>
          <w:szCs w:val="28"/>
          <w:lang w:val="en-IN"/>
        </w:rPr>
        <w:t>percentage_of_complex_words</w:t>
      </w:r>
      <w:proofErr w:type="spellEnd"/>
      <w:r w:rsidRPr="00D31362">
        <w:rPr>
          <w:rFonts w:ascii="Bahnschrift Light SemiCondensed" w:hAnsi="Bahnschrift Light SemiCondensed"/>
          <w:sz w:val="28"/>
          <w:szCs w:val="28"/>
          <w:lang w:val="en-IN"/>
        </w:rPr>
        <w:t>’, ’</w:t>
      </w:r>
      <w:proofErr w:type="spellStart"/>
      <w:r w:rsidRPr="00D31362">
        <w:rPr>
          <w:rFonts w:ascii="Bahnschrift Light SemiCondensed" w:hAnsi="Bahnschrift Light SemiCondensed"/>
          <w:sz w:val="28"/>
          <w:szCs w:val="28"/>
          <w:lang w:val="en-IN"/>
        </w:rPr>
        <w:t>fog_index</w:t>
      </w:r>
      <w:proofErr w:type="spellEnd"/>
      <w:r w:rsidRPr="00D31362">
        <w:rPr>
          <w:rFonts w:ascii="Bahnschrift Light SemiCondensed" w:hAnsi="Bahnschrift Light SemiCondensed"/>
          <w:sz w:val="28"/>
          <w:szCs w:val="28"/>
          <w:lang w:val="en-IN"/>
        </w:rPr>
        <w:t>’, ’</w:t>
      </w:r>
      <w:r w:rsidR="000D5F06" w:rsidRPr="00D31362">
        <w:rPr>
          <w:rFonts w:ascii="Bahnschrift Light SemiCondensed" w:hAnsi="Bahnschrift Light SemiCondensed"/>
          <w:sz w:val="28"/>
          <w:szCs w:val="28"/>
        </w:rPr>
        <w:t xml:space="preserve"> </w:t>
      </w:r>
      <w:proofErr w:type="spellStart"/>
      <w:r w:rsidR="000D5F06" w:rsidRPr="00D31362">
        <w:rPr>
          <w:rFonts w:ascii="Bahnschrift Light SemiCondensed" w:hAnsi="Bahnschrift Light SemiCondensed"/>
          <w:sz w:val="28"/>
          <w:szCs w:val="28"/>
          <w:lang w:val="en-IN"/>
        </w:rPr>
        <w:t>avg_no_of_words_per_sent</w:t>
      </w:r>
      <w:proofErr w:type="spellEnd"/>
      <w:r w:rsidR="000D5F06" w:rsidRPr="00D31362">
        <w:rPr>
          <w:rFonts w:ascii="Bahnschrift Light SemiCondensed" w:hAnsi="Bahnschrift Light SemiCondensed"/>
          <w:sz w:val="28"/>
          <w:szCs w:val="28"/>
          <w:lang w:val="en-IN"/>
        </w:rPr>
        <w:t>’, ‘</w:t>
      </w:r>
      <w:proofErr w:type="spellStart"/>
      <w:r w:rsidR="000D5F06" w:rsidRPr="00D31362">
        <w:rPr>
          <w:rFonts w:ascii="Bahnschrift Light SemiCondensed" w:hAnsi="Bahnschrift Light SemiCondensed"/>
          <w:sz w:val="28"/>
          <w:szCs w:val="28"/>
          <w:lang w:val="en-IN"/>
        </w:rPr>
        <w:t>word_count</w:t>
      </w:r>
      <w:proofErr w:type="spellEnd"/>
      <w:r w:rsidR="000D5F06" w:rsidRPr="00D31362">
        <w:rPr>
          <w:rFonts w:ascii="Bahnschrift Light SemiCondensed" w:hAnsi="Bahnschrift Light SemiCondensed"/>
          <w:sz w:val="28"/>
          <w:szCs w:val="28"/>
          <w:lang w:val="en-IN"/>
        </w:rPr>
        <w:t>’, ‘</w:t>
      </w:r>
      <w:proofErr w:type="spellStart"/>
      <w:r w:rsidR="000D5F06" w:rsidRPr="00D31362">
        <w:rPr>
          <w:rFonts w:ascii="Bahnschrift Light SemiCondensed" w:hAnsi="Bahnschrift Light SemiCondensed"/>
          <w:sz w:val="28"/>
          <w:szCs w:val="28"/>
          <w:lang w:val="en-IN"/>
        </w:rPr>
        <w:t>syllable_per_word</w:t>
      </w:r>
      <w:proofErr w:type="spellEnd"/>
      <w:r w:rsidR="000D5F06" w:rsidRPr="00D31362">
        <w:rPr>
          <w:rFonts w:ascii="Bahnschrift Light SemiCondensed" w:hAnsi="Bahnschrift Light SemiCondensed"/>
          <w:sz w:val="28"/>
          <w:szCs w:val="28"/>
          <w:lang w:val="en-IN"/>
        </w:rPr>
        <w:t>’, ‘</w:t>
      </w:r>
      <w:proofErr w:type="spellStart"/>
      <w:r w:rsidR="000D5F06" w:rsidRPr="00D31362">
        <w:rPr>
          <w:rFonts w:ascii="Bahnschrift Light SemiCondensed" w:hAnsi="Bahnschrift Light SemiCondensed"/>
          <w:sz w:val="28"/>
          <w:szCs w:val="28"/>
          <w:lang w:val="en-IN"/>
        </w:rPr>
        <w:t>personal_pronouns</w:t>
      </w:r>
      <w:proofErr w:type="spellEnd"/>
      <w:r w:rsidR="000D5F06" w:rsidRPr="00D31362">
        <w:rPr>
          <w:rFonts w:ascii="Bahnschrift Light SemiCondensed" w:hAnsi="Bahnschrift Light SemiCondensed"/>
          <w:sz w:val="28"/>
          <w:szCs w:val="28"/>
          <w:lang w:val="en-IN"/>
        </w:rPr>
        <w:t>’, ‘</w:t>
      </w:r>
      <w:proofErr w:type="spellStart"/>
      <w:r w:rsidR="000D5F06" w:rsidRPr="00D31362">
        <w:rPr>
          <w:rFonts w:ascii="Bahnschrift Light SemiCondensed" w:hAnsi="Bahnschrift Light SemiCondensed"/>
          <w:sz w:val="28"/>
          <w:szCs w:val="28"/>
          <w:lang w:val="en-IN"/>
        </w:rPr>
        <w:t>average_word_length</w:t>
      </w:r>
      <w:proofErr w:type="spellEnd"/>
      <w:r w:rsidR="000D5F06" w:rsidRPr="00D31362">
        <w:rPr>
          <w:rFonts w:ascii="Bahnschrift Light SemiCondensed" w:hAnsi="Bahnschrift Light SemiCondensed"/>
          <w:sz w:val="28"/>
          <w:szCs w:val="28"/>
          <w:lang w:val="en-IN"/>
        </w:rPr>
        <w:t xml:space="preserve">’ and finally carrying out all the values in a list and then updating into the </w:t>
      </w:r>
      <w:proofErr w:type="spellStart"/>
      <w:r w:rsidR="000D5F06" w:rsidRPr="00D31362">
        <w:rPr>
          <w:rFonts w:ascii="Bahnschrift Light SemiCondensed" w:hAnsi="Bahnschrift Light SemiCondensed"/>
          <w:sz w:val="28"/>
          <w:szCs w:val="28"/>
          <w:lang w:val="en-IN"/>
        </w:rPr>
        <w:t>the</w:t>
      </w:r>
      <w:proofErr w:type="spellEnd"/>
      <w:r w:rsidR="000D5F06" w:rsidRPr="00D31362">
        <w:rPr>
          <w:rFonts w:ascii="Bahnschrift Light SemiCondensed" w:hAnsi="Bahnschrift Light SemiCondensed"/>
          <w:sz w:val="28"/>
          <w:szCs w:val="28"/>
          <w:lang w:val="en-IN"/>
        </w:rPr>
        <w:t xml:space="preserve"> existing Output file. </w:t>
      </w:r>
    </w:p>
    <w:p w14:paraId="540A011A" w14:textId="77777777" w:rsidR="000D5F06" w:rsidRPr="00D31362" w:rsidRDefault="000D5F06" w:rsidP="000D5F06">
      <w:pPr>
        <w:pStyle w:val="ListParagraph"/>
        <w:rPr>
          <w:rFonts w:ascii="Bahnschrift Light SemiCondensed" w:hAnsi="Bahnschrift Light SemiCondensed"/>
          <w:sz w:val="28"/>
          <w:szCs w:val="28"/>
          <w:lang w:val="en-IN"/>
        </w:rPr>
      </w:pPr>
    </w:p>
    <w:p w14:paraId="6480ECD0" w14:textId="0844152B" w:rsidR="000D5F06" w:rsidRPr="00D31362" w:rsidRDefault="000D5F06" w:rsidP="00DC30AC">
      <w:pPr>
        <w:pStyle w:val="ListParagraph"/>
        <w:numPr>
          <w:ilvl w:val="0"/>
          <w:numId w:val="24"/>
        </w:numPr>
        <w:rPr>
          <w:rFonts w:ascii="Bahnschrift Light SemiCondensed" w:hAnsi="Bahnschrift Light SemiCondensed"/>
          <w:sz w:val="28"/>
          <w:szCs w:val="28"/>
          <w:lang w:val="en-IN"/>
        </w:rPr>
      </w:pPr>
      <w:proofErr w:type="gramStart"/>
      <w:r w:rsidRPr="00D31362">
        <w:rPr>
          <w:rFonts w:ascii="Bahnschrift Light SemiCondensed" w:hAnsi="Bahnschrift Light SemiCondensed"/>
          <w:sz w:val="28"/>
          <w:szCs w:val="28"/>
          <w:lang w:val="en-IN"/>
        </w:rPr>
        <w:t>Finally</w:t>
      </w:r>
      <w:proofErr w:type="gramEnd"/>
      <w:r w:rsidRPr="00D31362">
        <w:rPr>
          <w:rFonts w:ascii="Bahnschrift Light SemiCondensed" w:hAnsi="Bahnschrift Light SemiCondensed"/>
          <w:sz w:val="28"/>
          <w:szCs w:val="28"/>
          <w:lang w:val="en-IN"/>
        </w:rPr>
        <w:t xml:space="preserve"> we exported the output </w:t>
      </w:r>
      <w:proofErr w:type="spellStart"/>
      <w:r w:rsidRPr="00D31362">
        <w:rPr>
          <w:rFonts w:ascii="Bahnschrift Light SemiCondensed" w:hAnsi="Bahnschrift Light SemiCondensed"/>
          <w:sz w:val="28"/>
          <w:szCs w:val="28"/>
          <w:lang w:val="en-IN"/>
        </w:rPr>
        <w:t>dataframe</w:t>
      </w:r>
      <w:proofErr w:type="spellEnd"/>
      <w:r w:rsidRPr="00D31362">
        <w:rPr>
          <w:rFonts w:ascii="Bahnschrift Light SemiCondensed" w:hAnsi="Bahnschrift Light SemiCondensed"/>
          <w:sz w:val="28"/>
          <w:szCs w:val="28"/>
          <w:lang w:val="en-IN"/>
        </w:rPr>
        <w:t xml:space="preserve"> to csv file and results are all calculated according to formulas and methods provided in ‘Text Analysis.docx’ file.</w:t>
      </w:r>
    </w:p>
    <w:p w14:paraId="08F3FBA5" w14:textId="22ABB8B6" w:rsidR="000D5F06" w:rsidRPr="00D31362" w:rsidRDefault="000D5F06" w:rsidP="000D5F06">
      <w:pPr>
        <w:rPr>
          <w:rFonts w:ascii="Bahnschrift Light SemiCondensed" w:hAnsi="Bahnschrift Light SemiCondensed"/>
          <w:sz w:val="32"/>
          <w:szCs w:val="32"/>
          <w:lang w:val="en-IN"/>
        </w:rPr>
      </w:pPr>
    </w:p>
    <w:p w14:paraId="30D9D065" w14:textId="77777777" w:rsidR="000D5F06" w:rsidRPr="00D31362" w:rsidRDefault="000D5F06" w:rsidP="000D5F06">
      <w:pPr>
        <w:rPr>
          <w:rFonts w:ascii="Bahnschrift Light SemiCondensed" w:hAnsi="Bahnschrift Light SemiCondensed"/>
          <w:sz w:val="32"/>
          <w:szCs w:val="32"/>
          <w:lang w:val="en-IN"/>
        </w:rPr>
      </w:pPr>
    </w:p>
    <w:p w14:paraId="36339265" w14:textId="6336BFE2" w:rsidR="000D5F06" w:rsidRPr="00D31362" w:rsidRDefault="000D5F06" w:rsidP="000D5F06">
      <w:pPr>
        <w:rPr>
          <w:rFonts w:ascii="Bahnschrift Light SemiCondensed" w:hAnsi="Bahnschrift Light SemiCondensed"/>
          <w:sz w:val="32"/>
          <w:szCs w:val="32"/>
          <w:lang w:val="en-IN"/>
        </w:rPr>
      </w:pPr>
      <w:proofErr w:type="gramStart"/>
      <w:r w:rsidRPr="00D31362">
        <w:rPr>
          <w:rFonts w:ascii="Bahnschrift Light SemiCondensed" w:hAnsi="Bahnschrift Light SemiCondensed"/>
          <w:sz w:val="32"/>
          <w:szCs w:val="32"/>
          <w:lang w:val="en-IN"/>
        </w:rPr>
        <w:t>From :</w:t>
      </w:r>
      <w:proofErr w:type="gramEnd"/>
      <w:r w:rsidRPr="00D31362">
        <w:rPr>
          <w:rFonts w:ascii="Bahnschrift Light SemiCondensed" w:hAnsi="Bahnschrift Light SemiCondensed"/>
          <w:sz w:val="32"/>
          <w:szCs w:val="32"/>
          <w:lang w:val="en-IN"/>
        </w:rPr>
        <w:t xml:space="preserve"> Trashant Rathore                           email-id: </w:t>
      </w:r>
      <w:hyperlink r:id="rId8" w:history="1">
        <w:r w:rsidRPr="00D31362">
          <w:rPr>
            <w:rStyle w:val="Hyperlink"/>
            <w:rFonts w:ascii="Bahnschrift Light SemiCondensed" w:hAnsi="Bahnschrift Light SemiCondensed"/>
            <w:sz w:val="32"/>
            <w:szCs w:val="32"/>
            <w:lang w:val="en-IN"/>
          </w:rPr>
          <w:t>trashnt22@gmail.com</w:t>
        </w:r>
      </w:hyperlink>
    </w:p>
    <w:p w14:paraId="52B8F4F5" w14:textId="3842A620" w:rsidR="000D5F06" w:rsidRPr="00D31362" w:rsidRDefault="000D5F06" w:rsidP="000D5F06">
      <w:pPr>
        <w:rPr>
          <w:rFonts w:ascii="Bahnschrift Light SemiCondensed" w:hAnsi="Bahnschrift Light SemiCondensed"/>
          <w:sz w:val="32"/>
          <w:szCs w:val="32"/>
          <w:lang w:val="en-IN"/>
        </w:rPr>
      </w:pPr>
      <w:proofErr w:type="gramStart"/>
      <w:r w:rsidRPr="00D31362">
        <w:rPr>
          <w:rFonts w:ascii="Bahnschrift Light SemiCondensed" w:hAnsi="Bahnschrift Light SemiCondensed"/>
          <w:sz w:val="32"/>
          <w:szCs w:val="32"/>
          <w:lang w:val="en-IN"/>
        </w:rPr>
        <w:t>Contact :</w:t>
      </w:r>
      <w:proofErr w:type="gramEnd"/>
      <w:r w:rsidRPr="00D31362">
        <w:rPr>
          <w:rFonts w:ascii="Bahnschrift Light SemiCondensed" w:hAnsi="Bahnschrift Light SemiCondensed"/>
          <w:sz w:val="32"/>
          <w:szCs w:val="32"/>
          <w:lang w:val="en-IN"/>
        </w:rPr>
        <w:t xml:space="preserve"> 9716089076</w:t>
      </w:r>
    </w:p>
    <w:sectPr w:rsidR="000D5F06" w:rsidRPr="00D31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A036FD"/>
    <w:multiLevelType w:val="hybridMultilevel"/>
    <w:tmpl w:val="CBD89F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931498263">
    <w:abstractNumId w:val="20"/>
  </w:num>
  <w:num w:numId="2" w16cid:durableId="502862113">
    <w:abstractNumId w:val="12"/>
  </w:num>
  <w:num w:numId="3" w16cid:durableId="1749573571">
    <w:abstractNumId w:val="10"/>
  </w:num>
  <w:num w:numId="4" w16cid:durableId="70347344">
    <w:abstractNumId w:val="22"/>
  </w:num>
  <w:num w:numId="5" w16cid:durableId="2052419525">
    <w:abstractNumId w:val="13"/>
  </w:num>
  <w:num w:numId="6" w16cid:durableId="1705061897">
    <w:abstractNumId w:val="17"/>
  </w:num>
  <w:num w:numId="7" w16cid:durableId="840580594">
    <w:abstractNumId w:val="19"/>
  </w:num>
  <w:num w:numId="8" w16cid:durableId="1486050335">
    <w:abstractNumId w:val="9"/>
  </w:num>
  <w:num w:numId="9" w16cid:durableId="725884196">
    <w:abstractNumId w:val="7"/>
  </w:num>
  <w:num w:numId="10" w16cid:durableId="514149877">
    <w:abstractNumId w:val="6"/>
  </w:num>
  <w:num w:numId="11" w16cid:durableId="591936955">
    <w:abstractNumId w:val="5"/>
  </w:num>
  <w:num w:numId="12" w16cid:durableId="1954441604">
    <w:abstractNumId w:val="4"/>
  </w:num>
  <w:num w:numId="13" w16cid:durableId="1718578716">
    <w:abstractNumId w:val="8"/>
  </w:num>
  <w:num w:numId="14" w16cid:durableId="2118867983">
    <w:abstractNumId w:val="3"/>
  </w:num>
  <w:num w:numId="15" w16cid:durableId="1722828861">
    <w:abstractNumId w:val="2"/>
  </w:num>
  <w:num w:numId="16" w16cid:durableId="160976877">
    <w:abstractNumId w:val="1"/>
  </w:num>
  <w:num w:numId="17" w16cid:durableId="401031075">
    <w:abstractNumId w:val="0"/>
  </w:num>
  <w:num w:numId="18" w16cid:durableId="1115828566">
    <w:abstractNumId w:val="15"/>
  </w:num>
  <w:num w:numId="19" w16cid:durableId="254214342">
    <w:abstractNumId w:val="16"/>
  </w:num>
  <w:num w:numId="20" w16cid:durableId="563686372">
    <w:abstractNumId w:val="21"/>
  </w:num>
  <w:num w:numId="21" w16cid:durableId="505631998">
    <w:abstractNumId w:val="18"/>
  </w:num>
  <w:num w:numId="22" w16cid:durableId="259916650">
    <w:abstractNumId w:val="11"/>
  </w:num>
  <w:num w:numId="23" w16cid:durableId="2087073354">
    <w:abstractNumId w:val="23"/>
  </w:num>
  <w:num w:numId="24" w16cid:durableId="19347780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394"/>
    <w:rsid w:val="000D5F06"/>
    <w:rsid w:val="000E1394"/>
    <w:rsid w:val="00645252"/>
    <w:rsid w:val="006D3D74"/>
    <w:rsid w:val="0083569A"/>
    <w:rsid w:val="00A342E8"/>
    <w:rsid w:val="00A9204E"/>
    <w:rsid w:val="00D31362"/>
    <w:rsid w:val="00DC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F1530"/>
  <w15:chartTrackingRefBased/>
  <w15:docId w15:val="{654D4844-86E9-48AD-81AD-059F1E98C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0E1394"/>
    <w:pPr>
      <w:ind w:left="720"/>
      <w:contextualSpacing/>
    </w:pPr>
  </w:style>
  <w:style w:type="character" w:styleId="UnresolvedMention">
    <w:name w:val="Unresolved Mention"/>
    <w:basedOn w:val="DefaultParagraphFont"/>
    <w:uiPriority w:val="99"/>
    <w:semiHidden/>
    <w:unhideWhenUsed/>
    <w:rsid w:val="000D5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ashnt22@gmail.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sh\AppData\Local\Microsoft\Office\16.0\DTS\en-IN%7bC70E3E01-3061-4A40-B589-81876BEB300C%7d\%7b4F5E4F35-13FC-4E6F-8136-C0B6CA0A1075%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{4F5E4F35-13FC-4E6F-8136-C0B6CA0A1075}tf02786999_win32.dotx</Template>
  <TotalTime>29</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trashant rathore</dc:creator>
  <cp:keywords/>
  <dc:description/>
  <cp:lastModifiedBy>trashant rathore</cp:lastModifiedBy>
  <cp:revision>3</cp:revision>
  <dcterms:created xsi:type="dcterms:W3CDTF">2023-02-17T06:20:00Z</dcterms:created>
  <dcterms:modified xsi:type="dcterms:W3CDTF">2023-02-17T06:49:00Z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